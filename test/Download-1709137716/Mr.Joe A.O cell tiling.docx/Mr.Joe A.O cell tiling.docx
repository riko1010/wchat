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lang w:val="en-US"/>
        </w:rPr>
      </w:pPr>
      <w:bookmarkStart w:id="0" w:name="_GoBack"/>
      <w:bookmarkEnd w:id="0"/>
      <w:r>
        <w:rPr>
          <w:lang w:val="en-US"/>
        </w:rPr>
        <w:t>MOUKA EMMANUEL</w:t>
      </w:r>
    </w:p>
    <w:p>
      <w:pPr>
        <w:pStyle w:val="style0"/>
        <w:jc w:val="right"/>
        <w:rPr>
          <w:lang w:val="en-US"/>
        </w:rPr>
      </w:pPr>
      <w:r>
        <w:rPr>
          <w:lang w:val="en-US"/>
        </w:rPr>
        <w:t>NNAI Ltd,</w:t>
      </w:r>
    </w:p>
    <w:p>
      <w:pPr>
        <w:pStyle w:val="style0"/>
        <w:jc w:val="right"/>
        <w:rPr>
          <w:lang w:val="en-US"/>
        </w:rPr>
      </w:pPr>
      <w:r>
        <w:rPr>
          <w:lang w:val="en-US"/>
        </w:rPr>
        <w:t>Agbor, Delta State</w:t>
      </w:r>
    </w:p>
    <w:p>
      <w:pPr>
        <w:pStyle w:val="style0"/>
        <w:jc w:val="right"/>
        <w:rPr>
          <w:lang w:val="en-US"/>
        </w:rPr>
      </w:pPr>
      <w:r>
        <w:rPr>
          <w:lang w:val="en-US"/>
        </w:rPr>
        <w:t>Nigeria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Mr.Joe Akaraiwe Oni</w:t>
      </w:r>
    </w:p>
    <w:p>
      <w:pPr>
        <w:pStyle w:val="style0"/>
        <w:rPr/>
      </w:pPr>
      <w:r>
        <w:rPr>
          <w:lang w:val="en-US"/>
        </w:rPr>
        <w:t>Agbor Correctional Facility,</w:t>
      </w:r>
    </w:p>
    <w:p>
      <w:pPr>
        <w:pStyle w:val="style0"/>
        <w:rPr/>
      </w:pPr>
      <w:r>
        <w:rPr>
          <w:lang w:val="en-US"/>
        </w:rPr>
        <w:t>Agbor, Delta State</w:t>
      </w:r>
    </w:p>
    <w:p>
      <w:pPr>
        <w:pStyle w:val="style0"/>
        <w:rPr/>
      </w:pPr>
      <w:r>
        <w:rPr>
          <w:lang w:val="en-US"/>
        </w:rPr>
        <w:t>Nigeria</w:t>
      </w:r>
    </w:p>
    <w:p>
      <w:pPr>
        <w:pStyle w:val="style0"/>
        <w:rPr/>
      </w:pPr>
      <w:r>
        <w:rPr>
          <w:lang w:val="en-US"/>
        </w:rPr>
        <w:t>February 24, 2023</w:t>
      </w:r>
    </w:p>
    <w:p>
      <w:pPr>
        <w:pStyle w:val="style0"/>
        <w:jc w:val="left"/>
        <w:rPr/>
      </w:pPr>
      <w:r>
        <w:rPr>
          <w:lang w:val="en-US"/>
        </w:rPr>
        <w:t>TILING OF CELL A1</w:t>
      </w:r>
    </w:p>
    <w:p>
      <w:pPr>
        <w:pStyle w:val="style0"/>
        <w:rPr/>
      </w:pPr>
      <w:r>
        <w:rPr>
          <w:lang w:val="en-US"/>
        </w:rPr>
        <w:t>Dear Mr.Joe Akaraiwe Oni,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I am tiling cell A1. The materials are on ground.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23 cartons of Tiles @ 20800 per carton totalling 478,400 Naira.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 xml:space="preserve">2 cartons of bathroom tiles. 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 xml:space="preserve">Cement and other required items will be provided. </w:t>
      </w:r>
    </w:p>
    <w:p>
      <w:pPr>
        <w:pStyle w:val="style0"/>
        <w:rPr/>
      </w:pPr>
      <w:r>
        <w:rPr>
          <w:lang w:val="en-US"/>
        </w:rPr>
        <w:t>I look forward to leaving the facility and appreciate all efforts from the facility administration.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MOUKA EMMANUEL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NNAI, Agbor, Delta State</w:t>
      </w:r>
    </w:p>
    <w:p>
      <w:pPr>
        <w:pStyle w:val="style0"/>
        <w:numPr>
          <w:ilvl w:val="0"/>
          <w:numId w:val="0"/>
        </w:numPr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Words>84</Words>
  <Characters>439</Characters>
  <Application>WPS Office</Application>
  <Paragraphs>25</Paragraphs>
  <CharactersWithSpaces>507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2024-01-26T14:36:32Z</dcterms:created>
  <dc:creator>M2006C3LG</dc:creator>
  <lastModifiedBy>YAL-L21</lastModifiedBy>
  <dcterms:modified xsi:type="dcterms:W3CDTF">2024-02-24T13:50:29Z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64cd04bd8c6c4cd6a765fddc62d0ddca</vt:lpwstr>
  </property>
</Properties>
</file>